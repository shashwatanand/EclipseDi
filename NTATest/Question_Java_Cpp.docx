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1C" w:rsidRPr="00D4401C" w:rsidRDefault="00D4401C" w:rsidP="003D7018">
      <w:pPr>
        <w:spacing w:before="74"/>
        <w:ind w:right="69"/>
        <w:jc w:val="both"/>
        <w:rPr>
          <w:b/>
          <w:sz w:val="24"/>
          <w:szCs w:val="24"/>
        </w:rPr>
      </w:pPr>
      <w:bookmarkStart w:id="0" w:name="_GoBack"/>
      <w:bookmarkEnd w:id="0"/>
      <w:r w:rsidRPr="00D4401C">
        <w:rPr>
          <w:b/>
          <w:sz w:val="24"/>
          <w:szCs w:val="24"/>
        </w:rPr>
        <w:t>Homework</w:t>
      </w:r>
    </w:p>
    <w:p w:rsidR="00D4401C" w:rsidRDefault="00D4401C" w:rsidP="003D7018">
      <w:pPr>
        <w:spacing w:before="74"/>
        <w:ind w:right="69"/>
        <w:jc w:val="both"/>
        <w:rPr>
          <w:sz w:val="24"/>
          <w:szCs w:val="24"/>
        </w:rPr>
      </w:pPr>
    </w:p>
    <w:p w:rsidR="002A7B80" w:rsidRDefault="00F47A55" w:rsidP="003D7018">
      <w:pPr>
        <w:spacing w:before="74"/>
        <w:ind w:right="69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2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3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pa</w:t>
      </w:r>
      <w:r>
        <w:rPr>
          <w:i/>
          <w:spacing w:val="-1"/>
          <w:sz w:val="24"/>
          <w:szCs w:val="24"/>
        </w:rPr>
        <w:t>tt</w:t>
      </w:r>
      <w:r>
        <w:rPr>
          <w:i/>
          <w:sz w:val="24"/>
          <w:szCs w:val="24"/>
        </w:rPr>
        <w:t>ern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ca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l</w:t>
      </w:r>
      <w:r>
        <w:rPr>
          <w:i/>
          <w:spacing w:val="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shou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la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. 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 w:rsidR="0092792F">
        <w:rPr>
          <w:sz w:val="24"/>
          <w:szCs w:val="24"/>
        </w:rPr>
        <w:t xml:space="preserve"> is 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cons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 w:rsidR="0092792F">
        <w:rPr>
          <w:spacing w:val="-1"/>
          <w:sz w:val="24"/>
          <w:szCs w:val="24"/>
        </w:rPr>
        <w:t>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92792F">
        <w:rPr>
          <w:sz w:val="24"/>
          <w:szCs w:val="24"/>
        </w:rPr>
        <w:t>i</w:t>
      </w:r>
      <w:r>
        <w:rPr>
          <w:sz w:val="24"/>
          <w:szCs w:val="24"/>
        </w:rPr>
        <w:t>que</w:t>
      </w:r>
      <w:r w:rsidR="0092792F">
        <w:rPr>
          <w:sz w:val="24"/>
          <w:szCs w:val="24"/>
        </w:rPr>
        <w:t xml:space="preserve"> integer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92792F">
        <w:rPr>
          <w:sz w:val="24"/>
          <w:szCs w:val="24"/>
        </w:rPr>
        <w:t>“id”</w:t>
      </w:r>
      <w:r>
        <w:rPr>
          <w:sz w:val="24"/>
          <w:szCs w:val="24"/>
        </w:rPr>
        <w:t>),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 w:rsidR="0092792F">
        <w:rPr>
          <w:sz w:val="24"/>
          <w:szCs w:val="24"/>
        </w:rPr>
        <w:t xml:space="preserve"> (“name”)</w:t>
      </w:r>
      <w:r>
        <w:rPr>
          <w:sz w:val="24"/>
          <w:szCs w:val="24"/>
        </w:rPr>
        <w:t>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 pr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 w:rsidR="0092792F">
        <w:rPr>
          <w:sz w:val="24"/>
          <w:szCs w:val="24"/>
        </w:rPr>
        <w:t xml:space="preserve"> so called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ern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 w:rsidR="0092792F">
        <w:rPr>
          <w:sz w:val="24"/>
          <w:szCs w:val="24"/>
        </w:rPr>
        <w:t xml:space="preserve"> (“patternFile”)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conve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ag,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ern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 ca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 or no</w:t>
      </w:r>
      <w:r>
        <w:rPr>
          <w:spacing w:val="-1"/>
          <w:sz w:val="24"/>
          <w:szCs w:val="24"/>
        </w:rPr>
        <w:t>t</w:t>
      </w:r>
      <w:r w:rsidR="0092792F">
        <w:rPr>
          <w:spacing w:val="-1"/>
          <w:sz w:val="24"/>
          <w:szCs w:val="24"/>
        </w:rPr>
        <w:t xml:space="preserve"> (“called”)</w:t>
      </w:r>
      <w:r>
        <w:rPr>
          <w:sz w:val="24"/>
          <w:szCs w:val="24"/>
        </w:rPr>
        <w:t>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 ex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as 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ows:</w:t>
      </w:r>
    </w:p>
    <w:p w:rsidR="002A7B80" w:rsidRDefault="002A7B80">
      <w:pPr>
        <w:spacing w:before="16" w:line="260" w:lineRule="exact"/>
        <w:rPr>
          <w:sz w:val="26"/>
          <w:szCs w:val="26"/>
        </w:rPr>
      </w:pPr>
    </w:p>
    <w:p w:rsidR="002A7B80" w:rsidRDefault="00F47A55">
      <w:pPr>
        <w:ind w:left="116" w:right="48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42, </w:t>
      </w:r>
      <w:r>
        <w:rPr>
          <w:spacing w:val="1"/>
          <w:sz w:val="24"/>
          <w:szCs w:val="24"/>
        </w:rPr>
        <w:t>“</w:t>
      </w:r>
      <w:r>
        <w:rPr>
          <w:spacing w:val="-1"/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ern”,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/</w:t>
      </w:r>
      <w:r>
        <w:rPr>
          <w:i/>
          <w:sz w:val="24"/>
          <w:szCs w:val="24"/>
        </w:rPr>
        <w:t>pa</w:t>
      </w:r>
      <w:r>
        <w:rPr>
          <w:i/>
          <w:spacing w:val="-1"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er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/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unc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ona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.pa</w:t>
      </w:r>
      <w:r>
        <w:rPr>
          <w:i/>
          <w:spacing w:val="3"/>
          <w:sz w:val="24"/>
          <w:szCs w:val="24"/>
        </w:rPr>
        <w:t>t</w:t>
      </w:r>
      <w:r>
        <w:rPr>
          <w:sz w:val="24"/>
          <w:szCs w:val="24"/>
        </w:rPr>
        <w:t>, fa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2A7B80" w:rsidRDefault="002A7B80">
      <w:pPr>
        <w:spacing w:before="16" w:line="260" w:lineRule="exact"/>
        <w:rPr>
          <w:sz w:val="26"/>
          <w:szCs w:val="26"/>
        </w:rPr>
      </w:pPr>
    </w:p>
    <w:p w:rsidR="002A7B80" w:rsidRDefault="00F47A55" w:rsidP="003D7018">
      <w:pPr>
        <w:ind w:right="75"/>
        <w:jc w:val="both"/>
        <w:rPr>
          <w:sz w:val="24"/>
          <w:szCs w:val="24"/>
        </w:rPr>
      </w:pPr>
      <w:r>
        <w:rPr>
          <w:spacing w:val="-1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 w:rsidR="00E874B9">
        <w:rPr>
          <w:spacing w:val="23"/>
          <w:sz w:val="24"/>
          <w:szCs w:val="24"/>
        </w:rPr>
        <w:t>[C++/Java]</w:t>
      </w:r>
      <w:r>
        <w:rPr>
          <w:spacing w:val="7"/>
          <w:sz w:val="24"/>
          <w:szCs w:val="24"/>
        </w:rPr>
        <w:t xml:space="preserve"> </w:t>
      </w:r>
      <w:r w:rsidRPr="002E2D37">
        <w:rPr>
          <w:b/>
          <w:sz w:val="24"/>
          <w:szCs w:val="24"/>
        </w:rPr>
        <w:t>wh</w:t>
      </w:r>
      <w:r w:rsidRPr="002E2D37">
        <w:rPr>
          <w:b/>
          <w:spacing w:val="-1"/>
          <w:sz w:val="24"/>
          <w:szCs w:val="24"/>
        </w:rPr>
        <w:t>i</w:t>
      </w:r>
      <w:r w:rsidRPr="002E2D37">
        <w:rPr>
          <w:b/>
          <w:sz w:val="24"/>
          <w:szCs w:val="24"/>
        </w:rPr>
        <w:t>ch</w:t>
      </w:r>
      <w:r w:rsidRPr="002E2D37">
        <w:rPr>
          <w:b/>
          <w:spacing w:val="8"/>
          <w:sz w:val="24"/>
          <w:szCs w:val="24"/>
        </w:rPr>
        <w:t xml:space="preserve"> </w:t>
      </w:r>
      <w:r w:rsidRPr="002E2D37">
        <w:rPr>
          <w:b/>
          <w:sz w:val="24"/>
          <w:szCs w:val="24"/>
        </w:rPr>
        <w:t>ho</w:t>
      </w:r>
      <w:r w:rsidRPr="002E2D37">
        <w:rPr>
          <w:b/>
          <w:spacing w:val="-1"/>
          <w:sz w:val="24"/>
          <w:szCs w:val="24"/>
        </w:rPr>
        <w:t>l</w:t>
      </w:r>
      <w:r w:rsidRPr="002E2D37">
        <w:rPr>
          <w:b/>
          <w:sz w:val="24"/>
          <w:szCs w:val="24"/>
        </w:rPr>
        <w:t>ds</w:t>
      </w:r>
      <w:r w:rsidRPr="002E2D37">
        <w:rPr>
          <w:b/>
          <w:spacing w:val="6"/>
          <w:sz w:val="24"/>
          <w:szCs w:val="24"/>
        </w:rPr>
        <w:t xml:space="preserve"> </w:t>
      </w:r>
      <w:r w:rsidRPr="002E2D37">
        <w:rPr>
          <w:b/>
          <w:sz w:val="24"/>
          <w:szCs w:val="24"/>
        </w:rPr>
        <w:t>pa</w:t>
      </w:r>
      <w:r w:rsidRPr="002E2D37">
        <w:rPr>
          <w:b/>
          <w:spacing w:val="1"/>
          <w:sz w:val="24"/>
          <w:szCs w:val="24"/>
        </w:rPr>
        <w:t>t</w:t>
      </w:r>
      <w:r w:rsidRPr="002E2D37">
        <w:rPr>
          <w:b/>
          <w:spacing w:val="-1"/>
          <w:sz w:val="24"/>
          <w:szCs w:val="24"/>
        </w:rPr>
        <w:t>t</w:t>
      </w:r>
      <w:r w:rsidRPr="002E2D37">
        <w:rPr>
          <w:b/>
          <w:sz w:val="24"/>
          <w:szCs w:val="24"/>
        </w:rPr>
        <w:t>ern</w:t>
      </w:r>
      <w:r w:rsidRPr="002E2D37">
        <w:rPr>
          <w:b/>
          <w:spacing w:val="8"/>
          <w:sz w:val="24"/>
          <w:szCs w:val="24"/>
        </w:rPr>
        <w:t xml:space="preserve"> </w:t>
      </w:r>
      <w:r w:rsidRPr="002E2D37">
        <w:rPr>
          <w:b/>
          <w:sz w:val="24"/>
          <w:szCs w:val="24"/>
        </w:rPr>
        <w:t>ca</w:t>
      </w:r>
      <w:r w:rsidRPr="002E2D37">
        <w:rPr>
          <w:b/>
          <w:spacing w:val="1"/>
          <w:sz w:val="24"/>
          <w:szCs w:val="24"/>
        </w:rPr>
        <w:t>l</w:t>
      </w:r>
      <w:r w:rsidRPr="002E2D37">
        <w:rPr>
          <w:b/>
          <w:sz w:val="24"/>
          <w:szCs w:val="24"/>
        </w:rPr>
        <w:t>l</w:t>
      </w:r>
      <w:r w:rsidRPr="002E2D37">
        <w:rPr>
          <w:b/>
          <w:spacing w:val="7"/>
          <w:sz w:val="24"/>
          <w:szCs w:val="24"/>
        </w:rPr>
        <w:t xml:space="preserve"> </w:t>
      </w:r>
      <w:r w:rsidRPr="002E2D37">
        <w:rPr>
          <w:b/>
          <w:spacing w:val="-1"/>
          <w:sz w:val="24"/>
          <w:szCs w:val="24"/>
        </w:rPr>
        <w:t>t</w:t>
      </w:r>
      <w:r w:rsidRPr="002E2D37">
        <w:rPr>
          <w:b/>
          <w:sz w:val="24"/>
          <w:szCs w:val="24"/>
        </w:rPr>
        <w:t>up</w:t>
      </w:r>
      <w:r w:rsidRPr="002E2D37">
        <w:rPr>
          <w:b/>
          <w:spacing w:val="-1"/>
          <w:sz w:val="24"/>
          <w:szCs w:val="24"/>
        </w:rPr>
        <w:t>l</w:t>
      </w:r>
      <w:r w:rsidRPr="002E2D37">
        <w:rPr>
          <w:b/>
          <w:sz w:val="24"/>
          <w:szCs w:val="24"/>
        </w:rPr>
        <w:t>es</w:t>
      </w:r>
      <w:r w:rsidRPr="002E2D37">
        <w:rPr>
          <w:b/>
          <w:spacing w:val="8"/>
          <w:sz w:val="24"/>
          <w:szCs w:val="24"/>
        </w:rPr>
        <w:t xml:space="preserve"> </w:t>
      </w:r>
      <w:r w:rsidRPr="002E2D37">
        <w:rPr>
          <w:b/>
          <w:spacing w:val="-1"/>
          <w:sz w:val="24"/>
          <w:szCs w:val="24"/>
        </w:rPr>
        <w:t>i</w:t>
      </w:r>
      <w:r w:rsidRPr="002E2D37">
        <w:rPr>
          <w:b/>
          <w:sz w:val="24"/>
          <w:szCs w:val="24"/>
        </w:rPr>
        <w:t>n</w:t>
      </w:r>
      <w:r w:rsidRPr="002E2D37">
        <w:rPr>
          <w:b/>
          <w:spacing w:val="8"/>
          <w:sz w:val="24"/>
          <w:szCs w:val="24"/>
        </w:rPr>
        <w:t xml:space="preserve"> </w:t>
      </w:r>
      <w:r w:rsidRPr="002E2D37">
        <w:rPr>
          <w:b/>
          <w:spacing w:val="-3"/>
          <w:sz w:val="24"/>
          <w:szCs w:val="24"/>
        </w:rPr>
        <w:t>m</w:t>
      </w:r>
      <w:r w:rsidRPr="002E2D37">
        <w:rPr>
          <w:b/>
          <w:spacing w:val="1"/>
          <w:sz w:val="24"/>
          <w:szCs w:val="24"/>
        </w:rPr>
        <w:t>e</w:t>
      </w:r>
      <w:r w:rsidRPr="002E2D37">
        <w:rPr>
          <w:b/>
          <w:spacing w:val="-1"/>
          <w:sz w:val="24"/>
          <w:szCs w:val="24"/>
        </w:rPr>
        <w:t>m</w:t>
      </w:r>
      <w:r w:rsidRPr="002E2D37">
        <w:rPr>
          <w:b/>
          <w:sz w:val="24"/>
          <w:szCs w:val="24"/>
        </w:rPr>
        <w:t>o</w:t>
      </w:r>
      <w:r w:rsidRPr="002E2D37">
        <w:rPr>
          <w:b/>
          <w:spacing w:val="4"/>
          <w:sz w:val="24"/>
          <w:szCs w:val="24"/>
        </w:rPr>
        <w:t>r</w:t>
      </w:r>
      <w:r w:rsidRPr="002E2D37">
        <w:rPr>
          <w:b/>
          <w:spacing w:val="-20"/>
          <w:sz w:val="24"/>
          <w:szCs w:val="24"/>
        </w:rPr>
        <w:t>y</w:t>
      </w:r>
      <w:r w:rsidR="00A83AC1">
        <w:rPr>
          <w:b/>
          <w:spacing w:val="-20"/>
          <w:sz w:val="24"/>
          <w:szCs w:val="24"/>
        </w:rPr>
        <w:t xml:space="preserve">, </w:t>
      </w:r>
      <w:r w:rsidR="00A83AC1">
        <w:rPr>
          <w:spacing w:val="-20"/>
          <w:sz w:val="24"/>
          <w:szCs w:val="24"/>
        </w:rPr>
        <w:t>can</w:t>
      </w:r>
      <w:r>
        <w:rPr>
          <w:spacing w:val="8"/>
          <w:sz w:val="24"/>
          <w:szCs w:val="24"/>
        </w:rPr>
        <w:t xml:space="preserve"> </w:t>
      </w:r>
      <w:r w:rsidR="003D7018">
        <w:rPr>
          <w:spacing w:val="8"/>
          <w:sz w:val="24"/>
          <w:szCs w:val="24"/>
        </w:rPr>
        <w:t xml:space="preserve">read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 w:rsidR="003D7018">
        <w:rPr>
          <w:sz w:val="24"/>
          <w:szCs w:val="24"/>
        </w:rPr>
        <w:t xml:space="preserve"> from a f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 w:rsidR="00A83AC1"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 w:rsidR="003D7018">
        <w:rPr>
          <w:spacing w:val="1"/>
          <w:sz w:val="24"/>
          <w:szCs w:val="24"/>
        </w:rPr>
        <w:t xml:space="preserve">and </w:t>
      </w:r>
      <w:r w:rsidR="00B666FC">
        <w:rPr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wers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quer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es:</w:t>
      </w:r>
    </w:p>
    <w:p w:rsidR="002A7B80" w:rsidRDefault="002A7B80">
      <w:pPr>
        <w:spacing w:before="2" w:line="140" w:lineRule="exact"/>
        <w:rPr>
          <w:sz w:val="15"/>
          <w:szCs w:val="15"/>
        </w:rPr>
      </w:pPr>
    </w:p>
    <w:p w:rsidR="002A7B80" w:rsidRDefault="00F47A55" w:rsidP="00B666F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a 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 spec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 e.g.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42</w:t>
      </w:r>
    </w:p>
    <w:p w:rsidR="002A7B80" w:rsidRDefault="00F47A55" w:rsidP="00B666FC">
      <w:pPr>
        <w:spacing w:before="24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ed 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e.g. </w:t>
      </w:r>
      <w:r>
        <w:rPr>
          <w:spacing w:val="1"/>
          <w:sz w:val="24"/>
          <w:szCs w:val="24"/>
        </w:rPr>
        <w:t>“m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ern”</w:t>
      </w:r>
    </w:p>
    <w:p w:rsidR="002A7B80" w:rsidRDefault="00F47A55" w:rsidP="00B666FC">
      <w:pPr>
        <w:spacing w:before="22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ed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e.g. “src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erns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Func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”</w:t>
      </w:r>
    </w:p>
    <w:p w:rsidR="002A7B80" w:rsidRDefault="00F47A55" w:rsidP="00B666FC">
      <w:pPr>
        <w:spacing w:before="24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s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pped</w:t>
      </w:r>
      <w:r w:rsidR="0092792F">
        <w:rPr>
          <w:sz w:val="24"/>
          <w:szCs w:val="24"/>
        </w:rPr>
        <w:t xml:space="preserve">, i. e. </w:t>
      </w:r>
      <w:r w:rsidR="00EA30F3">
        <w:rPr>
          <w:sz w:val="24"/>
          <w:szCs w:val="24"/>
        </w:rPr>
        <w:t>when the</w:t>
      </w:r>
      <w:r w:rsidR="0092792F">
        <w:rPr>
          <w:sz w:val="24"/>
          <w:szCs w:val="24"/>
        </w:rPr>
        <w:t xml:space="preserve"> “called” flag </w:t>
      </w:r>
      <w:r w:rsidR="00EA30F3">
        <w:rPr>
          <w:sz w:val="24"/>
          <w:szCs w:val="24"/>
        </w:rPr>
        <w:t>is</w:t>
      </w:r>
      <w:r w:rsidR="0092792F">
        <w:rPr>
          <w:sz w:val="24"/>
          <w:szCs w:val="24"/>
        </w:rPr>
        <w:t xml:space="preserve"> false</w:t>
      </w:r>
    </w:p>
    <w:p w:rsidR="003D7018" w:rsidRDefault="00F47A55" w:rsidP="00B666FC">
      <w:pPr>
        <w:spacing w:before="22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s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 xml:space="preserve">e not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ed</w:t>
      </w:r>
      <w:r w:rsidR="00EA30F3">
        <w:rPr>
          <w:sz w:val="24"/>
          <w:szCs w:val="24"/>
        </w:rPr>
        <w:t>, i. e. when the</w:t>
      </w:r>
      <w:r w:rsidR="0092792F">
        <w:rPr>
          <w:sz w:val="24"/>
          <w:szCs w:val="24"/>
        </w:rPr>
        <w:t xml:space="preserve"> “called” flag </w:t>
      </w:r>
      <w:r w:rsidR="00EA30F3">
        <w:rPr>
          <w:sz w:val="24"/>
          <w:szCs w:val="24"/>
        </w:rPr>
        <w:t>is</w:t>
      </w:r>
      <w:r w:rsidR="0092792F">
        <w:rPr>
          <w:sz w:val="24"/>
          <w:szCs w:val="24"/>
        </w:rPr>
        <w:t xml:space="preserve"> true</w:t>
      </w:r>
    </w:p>
    <w:p w:rsidR="002A7B80" w:rsidRDefault="003D7018" w:rsidP="00B666FC">
      <w:pPr>
        <w:spacing w:before="22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 w:rsidR="00D4401C" w:rsidRPr="00D4401C">
        <w:rPr>
          <w:sz w:val="24"/>
          <w:szCs w:val="24"/>
        </w:rPr>
        <w:t>d</w:t>
      </w:r>
      <w:r>
        <w:rPr>
          <w:sz w:val="24"/>
          <w:szCs w:val="24"/>
        </w:rPr>
        <w:t>ump the queries into an output file</w:t>
      </w:r>
      <w:r>
        <w:rPr>
          <w:sz w:val="24"/>
          <w:szCs w:val="24"/>
        </w:rPr>
        <w:br/>
      </w:r>
    </w:p>
    <w:p w:rsidR="002A7B80" w:rsidRDefault="002A7B80">
      <w:pPr>
        <w:spacing w:line="200" w:lineRule="exact"/>
      </w:pPr>
    </w:p>
    <w:p w:rsidR="003D7018" w:rsidRDefault="00F47A55" w:rsidP="003D7018">
      <w:pPr>
        <w:ind w:right="75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beforehand,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n-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or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  <w:r w:rsidR="00DF5CAB">
        <w:rPr>
          <w:sz w:val="24"/>
          <w:szCs w:val="24"/>
        </w:rPr>
        <w:t xml:space="preserve"> In addition, the tuples will not </w:t>
      </w:r>
      <w:r w:rsidR="0092792F">
        <w:rPr>
          <w:sz w:val="24"/>
          <w:szCs w:val="24"/>
        </w:rPr>
        <w:t>be modified</w:t>
      </w:r>
      <w:r w:rsidR="00DF5CAB">
        <w:rPr>
          <w:sz w:val="24"/>
          <w:szCs w:val="24"/>
        </w:rPr>
        <w:t xml:space="preserve"> after initialization.</w:t>
      </w:r>
      <w:r>
        <w:rPr>
          <w:sz w:val="24"/>
          <w:szCs w:val="24"/>
        </w:rPr>
        <w:t xml:space="preserve"> </w:t>
      </w:r>
    </w:p>
    <w:p w:rsidR="00804F8A" w:rsidRDefault="00804F8A" w:rsidP="00804F8A">
      <w:pPr>
        <w:ind w:right="75"/>
        <w:jc w:val="both"/>
        <w:rPr>
          <w:sz w:val="24"/>
          <w:szCs w:val="24"/>
        </w:rPr>
      </w:pPr>
    </w:p>
    <w:p w:rsidR="003D7018" w:rsidRDefault="00804F8A" w:rsidP="00804F8A">
      <w:pPr>
        <w:ind w:right="75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804F8A">
        <w:rPr>
          <w:sz w:val="24"/>
          <w:szCs w:val="24"/>
        </w:rPr>
        <w:t>uerying infrastructure should be implemented with C++/Java: using Database systems</w:t>
      </w:r>
      <w:r>
        <w:rPr>
          <w:sz w:val="24"/>
          <w:szCs w:val="24"/>
        </w:rPr>
        <w:t xml:space="preserve"> (e.g. SQL)</w:t>
      </w:r>
      <w:r w:rsidRPr="00804F8A">
        <w:rPr>
          <w:sz w:val="24"/>
          <w:szCs w:val="24"/>
        </w:rPr>
        <w:t xml:space="preserve"> is not allowed</w:t>
      </w:r>
      <w:r>
        <w:rPr>
          <w:sz w:val="24"/>
          <w:szCs w:val="24"/>
        </w:rPr>
        <w:t>.</w:t>
      </w:r>
    </w:p>
    <w:p w:rsidR="00804F8A" w:rsidRDefault="00804F8A" w:rsidP="00804F8A">
      <w:pPr>
        <w:ind w:right="75"/>
        <w:jc w:val="both"/>
        <w:rPr>
          <w:sz w:val="24"/>
          <w:szCs w:val="24"/>
        </w:rPr>
      </w:pPr>
    </w:p>
    <w:p w:rsidR="002A7B80" w:rsidRDefault="00F47A55" w:rsidP="003D7018">
      <w:pPr>
        <w:ind w:right="75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 de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ver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d be </w:t>
      </w:r>
      <w:r w:rsidRPr="005A364C">
        <w:rPr>
          <w:b/>
          <w:sz w:val="24"/>
          <w:szCs w:val="24"/>
        </w:rPr>
        <w:t>produc</w:t>
      </w:r>
      <w:r w:rsidRPr="005A364C">
        <w:rPr>
          <w:b/>
          <w:spacing w:val="1"/>
          <w:sz w:val="24"/>
          <w:szCs w:val="24"/>
        </w:rPr>
        <w:t>t</w:t>
      </w:r>
      <w:r w:rsidRPr="005A364C">
        <w:rPr>
          <w:b/>
          <w:spacing w:val="-1"/>
          <w:sz w:val="24"/>
          <w:szCs w:val="24"/>
        </w:rPr>
        <w:t>i</w:t>
      </w:r>
      <w:r w:rsidRPr="005A364C">
        <w:rPr>
          <w:b/>
          <w:sz w:val="24"/>
          <w:szCs w:val="24"/>
        </w:rPr>
        <w:t>on rea</w:t>
      </w:r>
      <w:r w:rsidRPr="005A364C">
        <w:rPr>
          <w:b/>
          <w:spacing w:val="4"/>
          <w:sz w:val="24"/>
          <w:szCs w:val="24"/>
        </w:rPr>
        <w:t>d</w:t>
      </w:r>
      <w:r w:rsidRPr="005A364C">
        <w:rPr>
          <w:b/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.e.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nab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and doc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ed.</w:t>
      </w:r>
    </w:p>
    <w:p w:rsidR="00743BE0" w:rsidRDefault="00743BE0" w:rsidP="00D4401C">
      <w:pPr>
        <w:ind w:right="82"/>
        <w:jc w:val="both"/>
        <w:rPr>
          <w:sz w:val="26"/>
          <w:szCs w:val="26"/>
        </w:rPr>
      </w:pPr>
    </w:p>
    <w:p w:rsidR="00D4401C" w:rsidRPr="00D4401C" w:rsidRDefault="00D4401C" w:rsidP="00D4401C">
      <w:pPr>
        <w:ind w:right="82"/>
        <w:jc w:val="both"/>
        <w:rPr>
          <w:sz w:val="24"/>
          <w:szCs w:val="24"/>
        </w:rPr>
      </w:pPr>
      <w:r>
        <w:rPr>
          <w:sz w:val="26"/>
          <w:szCs w:val="26"/>
        </w:rPr>
        <w:t>Finally test the program with some test-data.</w:t>
      </w:r>
    </w:p>
    <w:p w:rsidR="002A7B80" w:rsidRDefault="002A7B80">
      <w:pPr>
        <w:spacing w:line="200" w:lineRule="exact"/>
      </w:pPr>
    </w:p>
    <w:p w:rsidR="002A7B80" w:rsidRDefault="002A7B80">
      <w:pPr>
        <w:spacing w:line="200" w:lineRule="exact"/>
      </w:pPr>
    </w:p>
    <w:p w:rsidR="005A364C" w:rsidRDefault="005A364C" w:rsidP="005A364C">
      <w:pPr>
        <w:ind w:right="77"/>
        <w:rPr>
          <w:i/>
          <w:sz w:val="24"/>
          <w:szCs w:val="24"/>
        </w:rPr>
      </w:pPr>
      <w:r>
        <w:rPr>
          <w:i/>
          <w:sz w:val="24"/>
          <w:szCs w:val="24"/>
        </w:rPr>
        <w:t>Questions to be answered:</w:t>
      </w:r>
    </w:p>
    <w:p w:rsidR="005A364C" w:rsidRP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i/>
          <w:sz w:val="24"/>
          <w:szCs w:val="24"/>
        </w:rPr>
        <w:t>What</w:t>
      </w:r>
      <w:r w:rsidRPr="005A364C">
        <w:rPr>
          <w:i/>
          <w:spacing w:val="27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are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he</w:t>
      </w:r>
      <w:r w:rsidRPr="005A364C">
        <w:rPr>
          <w:i/>
          <w:spacing w:val="27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benef</w:t>
      </w:r>
      <w:r w:rsidRPr="005A364C">
        <w:rPr>
          <w:i/>
          <w:spacing w:val="-1"/>
          <w:sz w:val="24"/>
          <w:szCs w:val="24"/>
        </w:rPr>
        <w:t>it</w:t>
      </w:r>
      <w:r w:rsidRPr="005A364C">
        <w:rPr>
          <w:i/>
          <w:sz w:val="24"/>
          <w:szCs w:val="24"/>
        </w:rPr>
        <w:t>s</w:t>
      </w:r>
      <w:r w:rsidRPr="005A364C">
        <w:rPr>
          <w:i/>
          <w:spacing w:val="28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of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pacing w:val="2"/>
          <w:sz w:val="24"/>
          <w:szCs w:val="24"/>
        </w:rPr>
        <w:t>o</w:t>
      </w:r>
      <w:r w:rsidRPr="005A364C">
        <w:rPr>
          <w:i/>
          <w:sz w:val="24"/>
          <w:szCs w:val="24"/>
        </w:rPr>
        <w:t>ur</w:t>
      </w:r>
      <w:r w:rsidRPr="005A364C">
        <w:rPr>
          <w:i/>
          <w:spacing w:val="28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d</w:t>
      </w:r>
      <w:r w:rsidRPr="005A364C">
        <w:rPr>
          <w:i/>
          <w:spacing w:val="-3"/>
          <w:sz w:val="24"/>
          <w:szCs w:val="24"/>
        </w:rPr>
        <w:t>e</w:t>
      </w:r>
      <w:r w:rsidRPr="005A364C">
        <w:rPr>
          <w:i/>
          <w:sz w:val="24"/>
          <w:szCs w:val="24"/>
        </w:rPr>
        <w:t>s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gn?</w:t>
      </w:r>
      <w:r w:rsidRPr="005A364C">
        <w:rPr>
          <w:i/>
          <w:spacing w:val="27"/>
          <w:sz w:val="24"/>
          <w:szCs w:val="24"/>
        </w:rPr>
        <w:t xml:space="preserve"> </w:t>
      </w:r>
    </w:p>
    <w:p w:rsidR="005A364C" w:rsidRP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i/>
          <w:sz w:val="24"/>
          <w:szCs w:val="24"/>
        </w:rPr>
        <w:t>Do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pacing w:val="2"/>
          <w:sz w:val="24"/>
          <w:szCs w:val="24"/>
        </w:rPr>
        <w:t>o</w:t>
      </w:r>
      <w:r w:rsidRPr="005A364C">
        <w:rPr>
          <w:i/>
          <w:sz w:val="24"/>
          <w:szCs w:val="24"/>
        </w:rPr>
        <w:t>u</w:t>
      </w:r>
      <w:r w:rsidRPr="005A364C">
        <w:rPr>
          <w:i/>
          <w:spacing w:val="27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see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pacing w:val="1"/>
          <w:sz w:val="24"/>
          <w:szCs w:val="24"/>
        </w:rPr>
        <w:t>i</w:t>
      </w:r>
      <w:r w:rsidRPr="005A364C">
        <w:rPr>
          <w:i/>
          <w:spacing w:val="-3"/>
          <w:sz w:val="24"/>
          <w:szCs w:val="24"/>
        </w:rPr>
        <w:t>m</w:t>
      </w:r>
      <w:r w:rsidRPr="005A364C">
        <w:rPr>
          <w:i/>
          <w:sz w:val="24"/>
          <w:szCs w:val="24"/>
        </w:rPr>
        <w:t>prov</w:t>
      </w:r>
      <w:r w:rsidRPr="005A364C">
        <w:rPr>
          <w:i/>
          <w:spacing w:val="1"/>
          <w:sz w:val="24"/>
          <w:szCs w:val="24"/>
        </w:rPr>
        <w:t>e</w:t>
      </w:r>
      <w:r w:rsidRPr="005A364C">
        <w:rPr>
          <w:i/>
          <w:spacing w:val="-1"/>
          <w:sz w:val="24"/>
          <w:szCs w:val="24"/>
        </w:rPr>
        <w:t>m</w:t>
      </w:r>
      <w:r w:rsidRPr="005A364C">
        <w:rPr>
          <w:i/>
          <w:sz w:val="24"/>
          <w:szCs w:val="24"/>
        </w:rPr>
        <w:t>ent</w:t>
      </w:r>
      <w:r w:rsidRPr="005A364C">
        <w:rPr>
          <w:i/>
          <w:spacing w:val="27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po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en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pacing w:val="1"/>
          <w:sz w:val="24"/>
          <w:szCs w:val="24"/>
        </w:rPr>
        <w:t>i</w:t>
      </w:r>
      <w:r w:rsidRPr="005A364C">
        <w:rPr>
          <w:i/>
          <w:sz w:val="24"/>
          <w:szCs w:val="24"/>
        </w:rPr>
        <w:t>a</w:t>
      </w:r>
      <w:r w:rsidRPr="005A364C">
        <w:rPr>
          <w:i/>
          <w:spacing w:val="-1"/>
          <w:sz w:val="24"/>
          <w:szCs w:val="24"/>
        </w:rPr>
        <w:t>l</w:t>
      </w:r>
      <w:r w:rsidRPr="005A364C">
        <w:rPr>
          <w:i/>
          <w:sz w:val="24"/>
          <w:szCs w:val="24"/>
        </w:rPr>
        <w:t>?</w:t>
      </w:r>
      <w:r w:rsidRPr="005A364C">
        <w:rPr>
          <w:i/>
          <w:spacing w:val="23"/>
          <w:sz w:val="24"/>
          <w:szCs w:val="24"/>
        </w:rPr>
        <w:t xml:space="preserve"> </w:t>
      </w:r>
    </w:p>
    <w:p w:rsid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i/>
          <w:sz w:val="24"/>
          <w:szCs w:val="24"/>
        </w:rPr>
        <w:t>What</w:t>
      </w:r>
      <w:r w:rsidRPr="005A364C">
        <w:rPr>
          <w:i/>
          <w:spacing w:val="25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ass</w:t>
      </w:r>
      <w:r w:rsidRPr="005A364C">
        <w:rPr>
          <w:i/>
          <w:spacing w:val="2"/>
          <w:sz w:val="24"/>
          <w:szCs w:val="24"/>
        </w:rPr>
        <w:t>u</w:t>
      </w:r>
      <w:r w:rsidRPr="005A364C">
        <w:rPr>
          <w:i/>
          <w:spacing w:val="-3"/>
          <w:sz w:val="24"/>
          <w:szCs w:val="24"/>
        </w:rPr>
        <w:t>m</w:t>
      </w:r>
      <w:r w:rsidRPr="005A364C">
        <w:rPr>
          <w:i/>
          <w:sz w:val="24"/>
          <w:szCs w:val="24"/>
        </w:rPr>
        <w:t>p</w:t>
      </w:r>
      <w:r w:rsidRPr="005A364C">
        <w:rPr>
          <w:i/>
          <w:spacing w:val="1"/>
          <w:sz w:val="24"/>
          <w:szCs w:val="24"/>
        </w:rPr>
        <w:t>t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ons</w:t>
      </w:r>
      <w:r w:rsidRPr="005A364C">
        <w:rPr>
          <w:i/>
          <w:spacing w:val="26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d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 xml:space="preserve">d 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pacing w:val="2"/>
          <w:sz w:val="24"/>
          <w:szCs w:val="24"/>
        </w:rPr>
        <w:t>o</w:t>
      </w:r>
      <w:r w:rsidRPr="005A364C">
        <w:rPr>
          <w:i/>
          <w:sz w:val="24"/>
          <w:szCs w:val="24"/>
        </w:rPr>
        <w:t>u</w:t>
      </w:r>
      <w:r w:rsidRPr="005A364C">
        <w:rPr>
          <w:i/>
          <w:spacing w:val="5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m</w:t>
      </w:r>
      <w:r w:rsidRPr="005A364C">
        <w:rPr>
          <w:i/>
          <w:sz w:val="24"/>
          <w:szCs w:val="24"/>
        </w:rPr>
        <w:t>a</w:t>
      </w:r>
      <w:r w:rsidRPr="005A364C">
        <w:rPr>
          <w:i/>
          <w:spacing w:val="2"/>
          <w:sz w:val="24"/>
          <w:szCs w:val="24"/>
        </w:rPr>
        <w:t>k</w:t>
      </w:r>
      <w:r w:rsidRPr="005A364C">
        <w:rPr>
          <w:i/>
          <w:sz w:val="24"/>
          <w:szCs w:val="24"/>
        </w:rPr>
        <w:t>e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and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what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rade</w:t>
      </w:r>
      <w:r w:rsidRPr="005A364C">
        <w:rPr>
          <w:i/>
          <w:spacing w:val="2"/>
          <w:sz w:val="24"/>
          <w:szCs w:val="24"/>
        </w:rPr>
        <w:t>-</w:t>
      </w:r>
      <w:r w:rsidRPr="005A364C">
        <w:rPr>
          <w:i/>
          <w:sz w:val="24"/>
          <w:szCs w:val="24"/>
        </w:rPr>
        <w:t>o</w:t>
      </w:r>
      <w:r w:rsidRPr="005A364C">
        <w:rPr>
          <w:i/>
          <w:spacing w:val="-6"/>
          <w:sz w:val="24"/>
          <w:szCs w:val="24"/>
        </w:rPr>
        <w:t>f</w:t>
      </w:r>
      <w:r w:rsidRPr="005A364C">
        <w:rPr>
          <w:i/>
          <w:sz w:val="24"/>
          <w:szCs w:val="24"/>
        </w:rPr>
        <w:t>fs</w:t>
      </w:r>
      <w:r w:rsidRPr="005A364C">
        <w:rPr>
          <w:i/>
          <w:spacing w:val="5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d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d</w:t>
      </w:r>
      <w:r w:rsidRPr="005A364C">
        <w:rPr>
          <w:i/>
          <w:spacing w:val="5"/>
          <w:sz w:val="24"/>
          <w:szCs w:val="24"/>
        </w:rPr>
        <w:t xml:space="preserve"> 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pacing w:val="2"/>
          <w:sz w:val="24"/>
          <w:szCs w:val="24"/>
        </w:rPr>
        <w:t>o</w:t>
      </w:r>
      <w:r w:rsidRPr="005A364C">
        <w:rPr>
          <w:i/>
          <w:sz w:val="24"/>
          <w:szCs w:val="24"/>
        </w:rPr>
        <w:t>u</w:t>
      </w:r>
      <w:r w:rsidRPr="005A364C">
        <w:rPr>
          <w:i/>
          <w:spacing w:val="5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cons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 xml:space="preserve">der? </w:t>
      </w:r>
    </w:p>
    <w:p w:rsid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b/>
          <w:i/>
          <w:sz w:val="24"/>
          <w:szCs w:val="24"/>
        </w:rPr>
        <w:t>Wh</w:t>
      </w:r>
      <w:r w:rsidRPr="005A364C">
        <w:rPr>
          <w:b/>
          <w:i/>
          <w:spacing w:val="1"/>
          <w:sz w:val="24"/>
          <w:szCs w:val="24"/>
        </w:rPr>
        <w:t>a</w:t>
      </w:r>
      <w:r w:rsidRPr="005A364C">
        <w:rPr>
          <w:b/>
          <w:i/>
          <w:sz w:val="24"/>
          <w:szCs w:val="24"/>
        </w:rPr>
        <w:t>t</w:t>
      </w:r>
      <w:r w:rsidRPr="005A364C">
        <w:rPr>
          <w:b/>
          <w:i/>
          <w:spacing w:val="4"/>
          <w:sz w:val="24"/>
          <w:szCs w:val="24"/>
        </w:rPr>
        <w:t xml:space="preserve"> </w:t>
      </w:r>
      <w:r w:rsidRPr="005A364C">
        <w:rPr>
          <w:b/>
          <w:i/>
          <w:spacing w:val="-1"/>
          <w:sz w:val="24"/>
          <w:szCs w:val="24"/>
        </w:rPr>
        <w:t>i</w:t>
      </w:r>
      <w:r w:rsidRPr="005A364C">
        <w:rPr>
          <w:b/>
          <w:i/>
          <w:sz w:val="24"/>
          <w:szCs w:val="24"/>
        </w:rPr>
        <w:t>s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pacing w:val="-1"/>
          <w:sz w:val="24"/>
          <w:szCs w:val="24"/>
        </w:rPr>
        <w:t>t</w:t>
      </w:r>
      <w:r w:rsidRPr="005A364C">
        <w:rPr>
          <w:b/>
          <w:i/>
          <w:sz w:val="24"/>
          <w:szCs w:val="24"/>
        </w:rPr>
        <w:t>he</w:t>
      </w:r>
      <w:r w:rsidRPr="005A364C">
        <w:rPr>
          <w:b/>
          <w:i/>
          <w:spacing w:val="4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c</w:t>
      </w:r>
      <w:r w:rsidRPr="005A364C">
        <w:rPr>
          <w:b/>
          <w:i/>
          <w:spacing w:val="2"/>
          <w:sz w:val="24"/>
          <w:szCs w:val="24"/>
        </w:rPr>
        <w:t>o</w:t>
      </w:r>
      <w:r w:rsidRPr="005A364C">
        <w:rPr>
          <w:b/>
          <w:i/>
          <w:spacing w:val="-3"/>
          <w:sz w:val="24"/>
          <w:szCs w:val="24"/>
        </w:rPr>
        <w:t>m</w:t>
      </w:r>
      <w:r w:rsidRPr="005A364C">
        <w:rPr>
          <w:b/>
          <w:i/>
          <w:spacing w:val="2"/>
          <w:sz w:val="24"/>
          <w:szCs w:val="24"/>
        </w:rPr>
        <w:t>p</w:t>
      </w:r>
      <w:r w:rsidRPr="005A364C">
        <w:rPr>
          <w:b/>
          <w:i/>
          <w:spacing w:val="-1"/>
          <w:sz w:val="24"/>
          <w:szCs w:val="24"/>
        </w:rPr>
        <w:t>l</w:t>
      </w:r>
      <w:r w:rsidRPr="005A364C">
        <w:rPr>
          <w:b/>
          <w:i/>
          <w:sz w:val="24"/>
          <w:szCs w:val="24"/>
        </w:rPr>
        <w:t>ex</w:t>
      </w:r>
      <w:r w:rsidRPr="005A364C">
        <w:rPr>
          <w:b/>
          <w:i/>
          <w:spacing w:val="1"/>
          <w:sz w:val="24"/>
          <w:szCs w:val="24"/>
        </w:rPr>
        <w:t>it</w:t>
      </w:r>
      <w:r w:rsidRPr="005A364C">
        <w:rPr>
          <w:b/>
          <w:i/>
          <w:sz w:val="24"/>
          <w:szCs w:val="24"/>
        </w:rPr>
        <w:t>y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(B</w:t>
      </w:r>
      <w:r w:rsidRPr="005A364C">
        <w:rPr>
          <w:b/>
          <w:i/>
          <w:spacing w:val="-1"/>
          <w:sz w:val="24"/>
          <w:szCs w:val="24"/>
        </w:rPr>
        <w:t>i</w:t>
      </w:r>
      <w:r w:rsidRPr="005A364C">
        <w:rPr>
          <w:b/>
          <w:i/>
          <w:sz w:val="24"/>
          <w:szCs w:val="24"/>
        </w:rPr>
        <w:t>g-O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no</w:t>
      </w:r>
      <w:r w:rsidRPr="005A364C">
        <w:rPr>
          <w:b/>
          <w:i/>
          <w:spacing w:val="-1"/>
          <w:sz w:val="24"/>
          <w:szCs w:val="24"/>
        </w:rPr>
        <w:t>t</w:t>
      </w:r>
      <w:r w:rsidRPr="005A364C">
        <w:rPr>
          <w:b/>
          <w:i/>
          <w:spacing w:val="1"/>
          <w:sz w:val="24"/>
          <w:szCs w:val="24"/>
        </w:rPr>
        <w:t>a</w:t>
      </w:r>
      <w:r w:rsidRPr="005A364C">
        <w:rPr>
          <w:b/>
          <w:i/>
          <w:spacing w:val="-1"/>
          <w:sz w:val="24"/>
          <w:szCs w:val="24"/>
        </w:rPr>
        <w:t>ti</w:t>
      </w:r>
      <w:r w:rsidRPr="005A364C">
        <w:rPr>
          <w:b/>
          <w:i/>
          <w:sz w:val="24"/>
          <w:szCs w:val="24"/>
        </w:rPr>
        <w:t>on)</w:t>
      </w:r>
      <w:r w:rsidRPr="005A364C">
        <w:rPr>
          <w:b/>
          <w:i/>
          <w:spacing w:val="5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of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pacing w:val="-1"/>
          <w:sz w:val="24"/>
          <w:szCs w:val="24"/>
        </w:rPr>
        <w:t>t</w:t>
      </w:r>
      <w:r w:rsidRPr="005A364C">
        <w:rPr>
          <w:b/>
          <w:i/>
          <w:sz w:val="24"/>
          <w:szCs w:val="24"/>
        </w:rPr>
        <w:t>he quer</w:t>
      </w:r>
      <w:r w:rsidRPr="005A364C">
        <w:rPr>
          <w:b/>
          <w:i/>
          <w:spacing w:val="-1"/>
          <w:sz w:val="24"/>
          <w:szCs w:val="24"/>
        </w:rPr>
        <w:t>i</w:t>
      </w:r>
      <w:r w:rsidRPr="005A364C">
        <w:rPr>
          <w:b/>
          <w:i/>
          <w:sz w:val="24"/>
          <w:szCs w:val="24"/>
        </w:rPr>
        <w:t>es</w:t>
      </w:r>
      <w:r w:rsidRPr="005A364C">
        <w:rPr>
          <w:b/>
          <w:i/>
          <w:spacing w:val="3"/>
          <w:sz w:val="24"/>
          <w:szCs w:val="24"/>
        </w:rPr>
        <w:t xml:space="preserve"> </w:t>
      </w:r>
      <w:r w:rsidRPr="005A364C">
        <w:rPr>
          <w:b/>
          <w:i/>
          <w:spacing w:val="-2"/>
          <w:sz w:val="24"/>
          <w:szCs w:val="24"/>
        </w:rPr>
        <w:t>y</w:t>
      </w:r>
      <w:r w:rsidRPr="005A364C">
        <w:rPr>
          <w:b/>
          <w:i/>
          <w:sz w:val="24"/>
          <w:szCs w:val="24"/>
        </w:rPr>
        <w:t>ou</w:t>
      </w:r>
      <w:r w:rsidRPr="005A364C">
        <w:rPr>
          <w:b/>
          <w:i/>
          <w:spacing w:val="5"/>
          <w:sz w:val="24"/>
          <w:szCs w:val="24"/>
        </w:rPr>
        <w:t xml:space="preserve"> </w:t>
      </w:r>
      <w:r w:rsidRPr="005A364C">
        <w:rPr>
          <w:b/>
          <w:i/>
          <w:sz w:val="24"/>
          <w:szCs w:val="24"/>
        </w:rPr>
        <w:t>prov</w:t>
      </w:r>
      <w:r w:rsidRPr="005A364C">
        <w:rPr>
          <w:b/>
          <w:i/>
          <w:spacing w:val="-1"/>
          <w:sz w:val="24"/>
          <w:szCs w:val="24"/>
        </w:rPr>
        <w:t>i</w:t>
      </w:r>
      <w:r w:rsidRPr="005A364C">
        <w:rPr>
          <w:b/>
          <w:i/>
          <w:sz w:val="24"/>
          <w:szCs w:val="24"/>
        </w:rPr>
        <w:t>de?</w:t>
      </w:r>
      <w:r w:rsidRPr="005A364C">
        <w:rPr>
          <w:i/>
          <w:sz w:val="24"/>
          <w:szCs w:val="24"/>
        </w:rPr>
        <w:t xml:space="preserve"> </w:t>
      </w:r>
    </w:p>
    <w:p w:rsidR="002A7B80" w:rsidRPr="005A364C" w:rsidRDefault="00F47A55" w:rsidP="005A364C">
      <w:pPr>
        <w:pStyle w:val="ListParagraph"/>
        <w:numPr>
          <w:ilvl w:val="0"/>
          <w:numId w:val="2"/>
        </w:numPr>
        <w:ind w:left="567" w:right="77" w:hanging="283"/>
        <w:rPr>
          <w:i/>
          <w:sz w:val="24"/>
          <w:szCs w:val="24"/>
        </w:rPr>
      </w:pPr>
      <w:r w:rsidRPr="005A364C">
        <w:rPr>
          <w:i/>
          <w:sz w:val="24"/>
          <w:szCs w:val="24"/>
        </w:rPr>
        <w:t>Wh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ch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part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of</w:t>
      </w:r>
      <w:r w:rsidRPr="005A364C">
        <w:rPr>
          <w:i/>
          <w:spacing w:val="3"/>
          <w:sz w:val="24"/>
          <w:szCs w:val="24"/>
        </w:rPr>
        <w:t xml:space="preserve"> </w:t>
      </w:r>
      <w:r w:rsidRPr="005A364C">
        <w:rPr>
          <w:i/>
          <w:spacing w:val="-2"/>
          <w:sz w:val="24"/>
          <w:szCs w:val="24"/>
        </w:rPr>
        <w:t>y</w:t>
      </w:r>
      <w:r w:rsidRPr="005A364C">
        <w:rPr>
          <w:i/>
          <w:sz w:val="24"/>
          <w:szCs w:val="24"/>
        </w:rPr>
        <w:t>o</w:t>
      </w:r>
      <w:r w:rsidRPr="005A364C">
        <w:rPr>
          <w:i/>
          <w:spacing w:val="2"/>
          <w:sz w:val="24"/>
          <w:szCs w:val="24"/>
        </w:rPr>
        <w:t>u</w:t>
      </w:r>
      <w:r w:rsidRPr="005A364C">
        <w:rPr>
          <w:i/>
          <w:sz w:val="24"/>
          <w:szCs w:val="24"/>
        </w:rPr>
        <w:t>r</w:t>
      </w:r>
      <w:r w:rsidRPr="005A364C">
        <w:rPr>
          <w:i/>
          <w:spacing w:val="3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so</w:t>
      </w:r>
      <w:r w:rsidRPr="005A364C">
        <w:rPr>
          <w:i/>
          <w:spacing w:val="-1"/>
          <w:sz w:val="24"/>
          <w:szCs w:val="24"/>
        </w:rPr>
        <w:t>l</w:t>
      </w:r>
      <w:r w:rsidRPr="005A364C">
        <w:rPr>
          <w:i/>
          <w:sz w:val="24"/>
          <w:szCs w:val="24"/>
        </w:rPr>
        <w:t>u</w:t>
      </w:r>
      <w:r w:rsidRPr="005A364C">
        <w:rPr>
          <w:i/>
          <w:spacing w:val="1"/>
          <w:sz w:val="24"/>
          <w:szCs w:val="24"/>
        </w:rPr>
        <w:t>t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on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ook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z w:val="24"/>
          <w:szCs w:val="24"/>
        </w:rPr>
        <w:t>he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pacing w:val="-3"/>
          <w:sz w:val="24"/>
          <w:szCs w:val="24"/>
        </w:rPr>
        <w:t>m</w:t>
      </w:r>
      <w:r w:rsidRPr="005A364C">
        <w:rPr>
          <w:i/>
          <w:sz w:val="24"/>
          <w:szCs w:val="24"/>
        </w:rPr>
        <w:t>o</w:t>
      </w:r>
      <w:r w:rsidRPr="005A364C">
        <w:rPr>
          <w:i/>
          <w:spacing w:val="2"/>
          <w:sz w:val="24"/>
          <w:szCs w:val="24"/>
        </w:rPr>
        <w:t>s</w:t>
      </w:r>
      <w:r w:rsidRPr="005A364C">
        <w:rPr>
          <w:i/>
          <w:sz w:val="24"/>
          <w:szCs w:val="24"/>
        </w:rPr>
        <w:t>t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pacing w:val="-1"/>
          <w:sz w:val="24"/>
          <w:szCs w:val="24"/>
        </w:rPr>
        <w:t>t</w:t>
      </w:r>
      <w:r w:rsidRPr="005A364C">
        <w:rPr>
          <w:i/>
          <w:spacing w:val="1"/>
          <w:sz w:val="24"/>
          <w:szCs w:val="24"/>
        </w:rPr>
        <w:t>i</w:t>
      </w:r>
      <w:r w:rsidRPr="005A364C">
        <w:rPr>
          <w:i/>
          <w:spacing w:val="-1"/>
          <w:sz w:val="24"/>
          <w:szCs w:val="24"/>
        </w:rPr>
        <w:t>m</w:t>
      </w:r>
      <w:r w:rsidRPr="005A364C">
        <w:rPr>
          <w:i/>
          <w:sz w:val="24"/>
          <w:szCs w:val="24"/>
        </w:rPr>
        <w:t>e</w:t>
      </w:r>
      <w:r w:rsidRPr="005A364C">
        <w:rPr>
          <w:i/>
          <w:spacing w:val="4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(e.g.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des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gn,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cod</w:t>
      </w:r>
      <w:r w:rsidRPr="005A364C">
        <w:rPr>
          <w:i/>
          <w:spacing w:val="-1"/>
          <w:sz w:val="24"/>
          <w:szCs w:val="24"/>
        </w:rPr>
        <w:t>i</w:t>
      </w:r>
      <w:r w:rsidRPr="005A364C">
        <w:rPr>
          <w:i/>
          <w:sz w:val="24"/>
          <w:szCs w:val="24"/>
        </w:rPr>
        <w:t>ng, docu</w:t>
      </w:r>
      <w:r w:rsidRPr="005A364C">
        <w:rPr>
          <w:i/>
          <w:spacing w:val="-1"/>
          <w:sz w:val="24"/>
          <w:szCs w:val="24"/>
        </w:rPr>
        <w:t>m</w:t>
      </w:r>
      <w:r w:rsidRPr="005A364C">
        <w:rPr>
          <w:i/>
          <w:sz w:val="24"/>
          <w:szCs w:val="24"/>
        </w:rPr>
        <w:t>en</w:t>
      </w:r>
      <w:r w:rsidRPr="005A364C">
        <w:rPr>
          <w:i/>
          <w:spacing w:val="1"/>
          <w:sz w:val="24"/>
          <w:szCs w:val="24"/>
        </w:rPr>
        <w:t>t</w:t>
      </w:r>
      <w:r w:rsidRPr="005A364C">
        <w:rPr>
          <w:i/>
          <w:sz w:val="24"/>
          <w:szCs w:val="24"/>
        </w:rPr>
        <w:t>a</w:t>
      </w:r>
      <w:r w:rsidRPr="005A364C">
        <w:rPr>
          <w:i/>
          <w:spacing w:val="-1"/>
          <w:sz w:val="24"/>
          <w:szCs w:val="24"/>
        </w:rPr>
        <w:t>ti</w:t>
      </w:r>
      <w:r w:rsidRPr="005A364C">
        <w:rPr>
          <w:i/>
          <w:sz w:val="24"/>
          <w:szCs w:val="24"/>
        </w:rPr>
        <w:t>on)</w:t>
      </w:r>
      <w:r w:rsidRPr="005A364C">
        <w:rPr>
          <w:i/>
          <w:spacing w:val="2"/>
          <w:sz w:val="24"/>
          <w:szCs w:val="24"/>
        </w:rPr>
        <w:t xml:space="preserve"> </w:t>
      </w:r>
      <w:r w:rsidRPr="005A364C">
        <w:rPr>
          <w:i/>
          <w:sz w:val="24"/>
          <w:szCs w:val="24"/>
        </w:rPr>
        <w:t>and w</w:t>
      </w:r>
      <w:r w:rsidRPr="005A364C">
        <w:rPr>
          <w:i/>
          <w:spacing w:val="2"/>
          <w:sz w:val="24"/>
          <w:szCs w:val="24"/>
        </w:rPr>
        <w:t>h</w:t>
      </w:r>
      <w:r w:rsidRPr="005A364C">
        <w:rPr>
          <w:i/>
          <w:spacing w:val="-4"/>
          <w:sz w:val="24"/>
          <w:szCs w:val="24"/>
        </w:rPr>
        <w:t>y</w:t>
      </w:r>
      <w:r w:rsidRPr="005A364C">
        <w:rPr>
          <w:i/>
          <w:sz w:val="24"/>
          <w:szCs w:val="24"/>
        </w:rPr>
        <w:t>?</w:t>
      </w:r>
    </w:p>
    <w:p w:rsidR="002A7B80" w:rsidRDefault="002A7B80">
      <w:pPr>
        <w:spacing w:line="200" w:lineRule="exact"/>
      </w:pPr>
    </w:p>
    <w:p w:rsidR="002A7B80" w:rsidRDefault="002A7B80">
      <w:pPr>
        <w:spacing w:line="200" w:lineRule="exact"/>
      </w:pPr>
    </w:p>
    <w:p w:rsidR="00D4401C" w:rsidRDefault="00F47A55" w:rsidP="00D4401C">
      <w:pPr>
        <w:ind w:left="116" w:right="79"/>
        <w:jc w:val="both"/>
        <w:rPr>
          <w:spacing w:val="56"/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send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5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 w:rsidR="00EA30F3">
        <w:rPr>
          <w:sz w:val="24"/>
          <w:szCs w:val="24"/>
        </w:rPr>
        <w:t xml:space="preserve"> in a zip file and </w:t>
      </w:r>
      <w:r w:rsidR="005A364C">
        <w:rPr>
          <w:sz w:val="24"/>
          <w:szCs w:val="24"/>
        </w:rPr>
        <w:t xml:space="preserve">the </w:t>
      </w:r>
      <w:r w:rsidR="00EA30F3">
        <w:rPr>
          <w:sz w:val="24"/>
          <w:szCs w:val="24"/>
        </w:rPr>
        <w:t>answers to the questions above</w:t>
      </w:r>
      <w:r>
        <w:rPr>
          <w:sz w:val="24"/>
          <w:szCs w:val="24"/>
        </w:rPr>
        <w:t>.</w:t>
      </w:r>
      <w:r>
        <w:rPr>
          <w:spacing w:val="56"/>
          <w:sz w:val="24"/>
          <w:szCs w:val="24"/>
        </w:rPr>
        <w:t xml:space="preserve"> </w:t>
      </w:r>
    </w:p>
    <w:p w:rsidR="00D4401C" w:rsidRDefault="00D4401C" w:rsidP="00D4401C">
      <w:pPr>
        <w:ind w:left="116" w:right="79"/>
        <w:jc w:val="both"/>
        <w:rPr>
          <w:spacing w:val="56"/>
          <w:sz w:val="24"/>
          <w:szCs w:val="24"/>
        </w:rPr>
      </w:pPr>
    </w:p>
    <w:p w:rsidR="002A7B80" w:rsidRDefault="00F47A55" w:rsidP="00D4401C">
      <w:pPr>
        <w:ind w:left="116" w:right="79"/>
        <w:jc w:val="both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5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fur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her </w:t>
      </w:r>
      <w:r w:rsidR="00A83AC1">
        <w:rPr>
          <w:sz w:val="24"/>
          <w:szCs w:val="24"/>
        </w:rPr>
        <w:t>ques</w:t>
      </w:r>
      <w:r w:rsidR="00A83AC1">
        <w:rPr>
          <w:spacing w:val="-1"/>
          <w:sz w:val="24"/>
          <w:szCs w:val="24"/>
        </w:rPr>
        <w:t>ti</w:t>
      </w:r>
      <w:r w:rsidR="00A83AC1">
        <w:rPr>
          <w:sz w:val="24"/>
          <w:szCs w:val="24"/>
        </w:rPr>
        <w:t>ons,</w:t>
      </w:r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 w:rsidR="00DF5CAB">
        <w:rPr>
          <w:sz w:val="24"/>
          <w:szCs w:val="24"/>
        </w:rPr>
        <w:t>s know</w:t>
      </w:r>
      <w:r>
        <w:rPr>
          <w:sz w:val="24"/>
          <w:szCs w:val="24"/>
        </w:rPr>
        <w:t>.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se, we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ook forward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so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on!</w:t>
      </w:r>
    </w:p>
    <w:sectPr w:rsidR="002A7B80">
      <w:type w:val="continuous"/>
      <w:pgSz w:w="1190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0CB5"/>
    <w:multiLevelType w:val="hybridMultilevel"/>
    <w:tmpl w:val="7D940B82"/>
    <w:lvl w:ilvl="0" w:tplc="2C4CD6B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9A17445"/>
    <w:multiLevelType w:val="hybridMultilevel"/>
    <w:tmpl w:val="4DD414F8"/>
    <w:lvl w:ilvl="0" w:tplc="70CCA1D8"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>
    <w:nsid w:val="4EF42DCA"/>
    <w:multiLevelType w:val="multilevel"/>
    <w:tmpl w:val="AB7639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A7B80"/>
    <w:rsid w:val="002A7B80"/>
    <w:rsid w:val="002E2D37"/>
    <w:rsid w:val="003D7018"/>
    <w:rsid w:val="004250DD"/>
    <w:rsid w:val="005A364C"/>
    <w:rsid w:val="00743BE0"/>
    <w:rsid w:val="00804F8A"/>
    <w:rsid w:val="00892A76"/>
    <w:rsid w:val="0092792F"/>
    <w:rsid w:val="009370EF"/>
    <w:rsid w:val="00A83AC1"/>
    <w:rsid w:val="00B666FC"/>
    <w:rsid w:val="00D4401C"/>
    <w:rsid w:val="00DF5CAB"/>
    <w:rsid w:val="00E874B9"/>
    <w:rsid w:val="00EA30F3"/>
    <w:rsid w:val="00F47A55"/>
    <w:rsid w:val="00F9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A36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B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E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A36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B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 Technologies GmbH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Arshak Nazaryan</dc:creator>
  <cp:lastModifiedBy>shashwat.anand</cp:lastModifiedBy>
  <cp:revision>3</cp:revision>
  <cp:lastPrinted>2017-11-15T12:55:00Z</cp:lastPrinted>
  <dcterms:created xsi:type="dcterms:W3CDTF">2018-01-19T12:56:00Z</dcterms:created>
  <dcterms:modified xsi:type="dcterms:W3CDTF">2018-04-18T04:06:00Z</dcterms:modified>
</cp:coreProperties>
</file>